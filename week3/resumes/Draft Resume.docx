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464"/>
        <w:tblW w:w="5183" w:type="pct"/>
        <w:tblLook w:val="0600" w:firstRow="0" w:lastRow="0" w:firstColumn="0" w:lastColumn="0" w:noHBand="1" w:noVBand="1"/>
      </w:tblPr>
      <w:tblGrid>
        <w:gridCol w:w="7271"/>
        <w:gridCol w:w="229"/>
        <w:gridCol w:w="3839"/>
      </w:tblGrid>
      <w:tr w:rsidR="008D1DF8" w14:paraId="4438D0E5" w14:textId="77777777" w:rsidTr="00783E46">
        <w:trPr>
          <w:trHeight w:val="1835"/>
        </w:trPr>
        <w:tc>
          <w:tcPr>
            <w:tcW w:w="3206" w:type="pct"/>
          </w:tcPr>
          <w:p w14:paraId="61FE2802" w14:textId="77777777" w:rsidR="008D1DF8" w:rsidRDefault="008D1DF8" w:rsidP="00783E46">
            <w:pPr>
              <w:pStyle w:val="Title"/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DE472F8" wp14:editId="601B4A3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658495</wp:posOffset>
                      </wp:positionV>
                      <wp:extent cx="3867785" cy="0"/>
                      <wp:effectExtent l="0" t="19050" r="56515" b="38100"/>
                      <wp:wrapTight wrapText="bothSides">
                        <wp:wrapPolygon edited="0">
                          <wp:start x="0" y="-1"/>
                          <wp:lineTo x="0" y="-1"/>
                          <wp:lineTo x="21809" y="-1"/>
                          <wp:lineTo x="21809" y="-1"/>
                          <wp:lineTo x="0" y="-1"/>
                        </wp:wrapPolygon>
                      </wp:wrapTight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48568" id="Line 25" o:spid="_x0000_s1026" alt="&quot;&quot;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51.85pt" to="299.1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" strokecolor="#231f20" strokeweight="5pt">
                      <o:lock v:ext="edit" shapetype="f"/>
                      <w10:wrap type="tight"/>
                    </v:line>
                  </w:pict>
                </mc:Fallback>
              </mc:AlternateContent>
            </w:r>
            <w:r>
              <w:t>Anurag Lashkare</w:t>
            </w:r>
          </w:p>
        </w:tc>
        <w:tc>
          <w:tcPr>
            <w:tcW w:w="101" w:type="pct"/>
          </w:tcPr>
          <w:p w14:paraId="6E51B036" w14:textId="77777777" w:rsidR="008D1DF8" w:rsidRPr="001B41DF" w:rsidRDefault="008D1DF8" w:rsidP="00783E46">
            <w:pPr>
              <w:rPr>
                <w:sz w:val="22"/>
                <w:szCs w:val="22"/>
              </w:rPr>
            </w:pPr>
          </w:p>
        </w:tc>
        <w:tc>
          <w:tcPr>
            <w:tcW w:w="1693" w:type="pct"/>
            <w:vMerge w:val="restart"/>
            <w:vAlign w:val="bottom"/>
          </w:tcPr>
          <w:p w14:paraId="4F13C351" w14:textId="6C4054B0" w:rsidR="008D1DF8" w:rsidRPr="001B41DF" w:rsidRDefault="008D1DF8" w:rsidP="007C1BBF">
            <w:pPr>
              <w:pStyle w:val="BodyContactInfo"/>
              <w:rPr>
                <w:sz w:val="22"/>
                <w:szCs w:val="22"/>
              </w:rPr>
            </w:pPr>
            <w:r w:rsidRPr="002F00D8">
              <w:rPr>
                <w:sz w:val="22"/>
                <w:szCs w:val="22"/>
              </w:rPr>
              <w:t>I am passionate about software innovation and excited to apply for a software engineering internship. I look forward to learning about the development process, working with experienced engineers, and contributing to high-quality software products.</w:t>
            </w:r>
          </w:p>
        </w:tc>
      </w:tr>
      <w:tr w:rsidR="008D1DF8" w:rsidRPr="00F5689F" w14:paraId="50592D72" w14:textId="77777777" w:rsidTr="00783E46">
        <w:trPr>
          <w:trHeight w:val="121"/>
        </w:trPr>
        <w:tc>
          <w:tcPr>
            <w:tcW w:w="3206" w:type="pct"/>
            <w:shd w:val="clear" w:color="auto" w:fill="auto"/>
          </w:tcPr>
          <w:p w14:paraId="52B2AC32" w14:textId="77777777" w:rsidR="008D1DF8" w:rsidRPr="001B41DF" w:rsidRDefault="008D1DF8" w:rsidP="00783E46">
            <w:pPr>
              <w:spacing w:line="240" w:lineRule="auto"/>
              <w:ind w:left="51" w:hanging="156"/>
              <w:rPr>
                <w:sz w:val="22"/>
                <w:szCs w:val="22"/>
              </w:rPr>
            </w:pPr>
            <w:r w:rsidRPr="001B41DF">
              <w:rPr>
                <w:b/>
                <w:bCs/>
                <w:sz w:val="24"/>
                <w:szCs w:val="24"/>
              </w:rPr>
              <w:t>LinkedIn:</w:t>
            </w:r>
            <w:r w:rsidRPr="001B41DF">
              <w:rPr>
                <w:sz w:val="24"/>
                <w:szCs w:val="24"/>
              </w:rPr>
              <w:t xml:space="preserve"> </w:t>
            </w:r>
            <w:r w:rsidRPr="001B41DF">
              <w:rPr>
                <w:sz w:val="22"/>
                <w:szCs w:val="22"/>
              </w:rPr>
              <w:t xml:space="preserve">https://www.linkedin.com/in/anuraglashkare </w:t>
            </w:r>
          </w:p>
          <w:p w14:paraId="2B84CD30" w14:textId="7D2AEF4E" w:rsidR="008D1DF8" w:rsidRDefault="008D1DF8" w:rsidP="00783E46">
            <w:pPr>
              <w:spacing w:line="240" w:lineRule="auto"/>
              <w:ind w:left="-247" w:firstLine="142"/>
              <w:rPr>
                <w:sz w:val="22"/>
                <w:szCs w:val="22"/>
              </w:rPr>
            </w:pPr>
            <w:r w:rsidRPr="001B41DF">
              <w:rPr>
                <w:b/>
                <w:bCs/>
                <w:sz w:val="24"/>
                <w:szCs w:val="24"/>
              </w:rPr>
              <w:t>Email:</w:t>
            </w:r>
            <w:r w:rsidRPr="001B41DF">
              <w:rPr>
                <w:sz w:val="24"/>
                <w:szCs w:val="24"/>
              </w:rPr>
              <w:t xml:space="preserve"> </w:t>
            </w:r>
            <w:hyperlink r:id="rId11" w:history="1">
              <w:r w:rsidR="000753A0" w:rsidRPr="00631BC2">
                <w:rPr>
                  <w:rStyle w:val="Hyperlink"/>
                  <w:sz w:val="22"/>
                  <w:szCs w:val="22"/>
                </w:rPr>
                <w:t>official.anurag3146@gmail.com</w:t>
              </w:r>
            </w:hyperlink>
          </w:p>
          <w:p w14:paraId="34FA36CC" w14:textId="03B40C83" w:rsidR="000753A0" w:rsidRPr="001B41DF" w:rsidRDefault="000753A0" w:rsidP="000753A0">
            <w:pPr>
              <w:spacing w:line="240" w:lineRule="auto"/>
              <w:ind w:left="-247" w:firstLine="142"/>
              <w:rPr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  <w:r w:rsidRPr="001B41DF">
              <w:rPr>
                <w:b/>
                <w:bCs/>
                <w:sz w:val="24"/>
                <w:szCs w:val="24"/>
              </w:rPr>
              <w:t>:</w:t>
            </w:r>
            <w:r w:rsidRPr="001B41DF">
              <w:rPr>
                <w:sz w:val="24"/>
                <w:szCs w:val="24"/>
              </w:rPr>
              <w:t xml:space="preserve"> </w:t>
            </w:r>
            <w:hyperlink r:id="rId12" w:history="1">
              <w:r w:rsidRPr="000753A0">
                <w:rPr>
                  <w:rStyle w:val="Hyperlink"/>
                  <w:sz w:val="24"/>
                  <w:szCs w:val="24"/>
                </w:rPr>
                <w:t>github.com/Anurag0git</w:t>
              </w:r>
            </w:hyperlink>
          </w:p>
          <w:p w14:paraId="105B1A9D" w14:textId="3817DC06" w:rsidR="008D1DF8" w:rsidRPr="004176A9" w:rsidRDefault="008D1DF8" w:rsidP="004176A9">
            <w:pPr>
              <w:spacing w:line="240" w:lineRule="auto"/>
              <w:ind w:left="51" w:hanging="156"/>
              <w:rPr>
                <w:sz w:val="22"/>
                <w:szCs w:val="22"/>
              </w:rPr>
            </w:pPr>
            <w:r w:rsidRPr="001B41DF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h</w:t>
            </w:r>
            <w:r w:rsidRPr="001B41DF">
              <w:rPr>
                <w:b/>
                <w:bCs/>
                <w:sz w:val="24"/>
                <w:szCs w:val="24"/>
              </w:rPr>
              <w:t>one:</w:t>
            </w:r>
            <w:r w:rsidRPr="001B41DF"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976323</w:t>
            </w:r>
            <w:r w:rsidR="004176A9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515</w:t>
            </w:r>
            <w:r w:rsidRPr="001B41DF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1" w:type="pct"/>
            <w:shd w:val="clear" w:color="auto" w:fill="auto"/>
          </w:tcPr>
          <w:p w14:paraId="1218A52C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A1930" wp14:editId="42A502AE">
                      <wp:simplePos x="0" y="0"/>
                      <wp:positionH relativeFrom="column">
                        <wp:posOffset>-10663</wp:posOffset>
                      </wp:positionH>
                      <wp:positionV relativeFrom="paragraph">
                        <wp:posOffset>-983615</wp:posOffset>
                      </wp:positionV>
                      <wp:extent cx="0" cy="8324603"/>
                      <wp:effectExtent l="0" t="0" r="38100" b="19685"/>
                      <wp:wrapNone/>
                      <wp:docPr id="68867305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2460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C22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-77.45pt" to="-.85pt,5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93" w:type="pct"/>
            <w:vMerge/>
            <w:shd w:val="clear" w:color="auto" w:fill="auto"/>
          </w:tcPr>
          <w:p w14:paraId="56853BEF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D1DF8" w14:paraId="6283C1E6" w14:textId="77777777" w:rsidTr="004176A9">
        <w:trPr>
          <w:trHeight w:val="70"/>
        </w:trPr>
        <w:tc>
          <w:tcPr>
            <w:tcW w:w="3206" w:type="pct"/>
          </w:tcPr>
          <w:p w14:paraId="08313E4B" w14:textId="77777777" w:rsidR="008D1DF8" w:rsidRDefault="008D1DF8" w:rsidP="00783E46"/>
        </w:tc>
        <w:tc>
          <w:tcPr>
            <w:tcW w:w="101" w:type="pct"/>
          </w:tcPr>
          <w:p w14:paraId="642F687C" w14:textId="77777777" w:rsidR="008D1DF8" w:rsidRDefault="008D1DF8" w:rsidP="00783E46"/>
        </w:tc>
        <w:tc>
          <w:tcPr>
            <w:tcW w:w="1693" w:type="pct"/>
          </w:tcPr>
          <w:p w14:paraId="09C84174" w14:textId="77777777" w:rsidR="008D1DF8" w:rsidRDefault="008D1DF8" w:rsidP="00783E46"/>
        </w:tc>
      </w:tr>
      <w:tr w:rsidR="008D1DF8" w14:paraId="45A532D6" w14:textId="77777777" w:rsidTr="00783E46">
        <w:trPr>
          <w:trHeight w:val="410"/>
        </w:trPr>
        <w:tc>
          <w:tcPr>
            <w:tcW w:w="3206" w:type="pct"/>
          </w:tcPr>
          <w:p w14:paraId="73B28EAF" w14:textId="77777777" w:rsidR="008D1DF8" w:rsidRPr="00FC49E3" w:rsidRDefault="008D1DF8" w:rsidP="00783E46">
            <w:pPr>
              <w:pStyle w:val="Heading1"/>
            </w:pPr>
            <w:r>
              <w:t>Projects</w:t>
            </w:r>
            <w:r w:rsidRPr="00FC49E3">
              <w:t xml:space="preserve"> </w:t>
            </w:r>
          </w:p>
        </w:tc>
        <w:tc>
          <w:tcPr>
            <w:tcW w:w="101" w:type="pct"/>
          </w:tcPr>
          <w:p w14:paraId="2418D2A0" w14:textId="77777777" w:rsidR="008D1DF8" w:rsidRDefault="008D1DF8" w:rsidP="00783E46"/>
        </w:tc>
        <w:tc>
          <w:tcPr>
            <w:tcW w:w="1693" w:type="pct"/>
          </w:tcPr>
          <w:p w14:paraId="67551220" w14:textId="77777777" w:rsidR="008D1DF8" w:rsidRDefault="00000000" w:rsidP="00783E46">
            <w:pPr>
              <w:pStyle w:val="Heading1"/>
            </w:pPr>
            <w:sdt>
              <w:sdtPr>
                <w:id w:val="-1275096728"/>
                <w:placeholder>
                  <w:docPart w:val="622F09D947B744A5ACCA711272DA0EAD"/>
                </w:placeholder>
                <w:temporary/>
                <w:showingPlcHdr/>
                <w15:appearance w15:val="hidden"/>
              </w:sdtPr>
              <w:sdtContent>
                <w:r w:rsidR="008D1DF8">
                  <w:t>Education</w:t>
                </w:r>
              </w:sdtContent>
            </w:sdt>
          </w:p>
        </w:tc>
      </w:tr>
      <w:tr w:rsidR="008D1DF8" w:rsidRPr="00F5689F" w14:paraId="6EF48B32" w14:textId="77777777" w:rsidTr="00783E46">
        <w:trPr>
          <w:trHeight w:val="121"/>
        </w:trPr>
        <w:tc>
          <w:tcPr>
            <w:tcW w:w="3206" w:type="pct"/>
            <w:shd w:val="clear" w:color="auto" w:fill="auto"/>
          </w:tcPr>
          <w:p w14:paraId="6D9C1415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F64A88C" wp14:editId="63A2ECCE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8AA69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1" w:type="pct"/>
            <w:shd w:val="clear" w:color="auto" w:fill="auto"/>
          </w:tcPr>
          <w:p w14:paraId="17BB4964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93" w:type="pct"/>
            <w:shd w:val="clear" w:color="auto" w:fill="auto"/>
          </w:tcPr>
          <w:p w14:paraId="06FB3A34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6394E4" wp14:editId="1353EAEA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5611E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D1DF8" w14:paraId="1F795FE7" w14:textId="77777777" w:rsidTr="00783E46">
        <w:trPr>
          <w:trHeight w:val="2447"/>
        </w:trPr>
        <w:tc>
          <w:tcPr>
            <w:tcW w:w="3206" w:type="pct"/>
            <w:vMerge w:val="restart"/>
          </w:tcPr>
          <w:p w14:paraId="368CE0BF" w14:textId="77777777" w:rsidR="008D1DF8" w:rsidRDefault="008D1DF8" w:rsidP="00783E46">
            <w:pPr>
              <w:pStyle w:val="JobTitleandDegree"/>
            </w:pPr>
          </w:p>
          <w:p w14:paraId="5596C24C" w14:textId="77777777" w:rsidR="008D1DF8" w:rsidRDefault="008D1DF8" w:rsidP="00783E46">
            <w:pPr>
              <w:pStyle w:val="Jobdescription"/>
            </w:pPr>
            <w:r w:rsidRPr="001B41DF">
              <w:rPr>
                <w:b/>
                <w:bCs/>
                <w:sz w:val="24"/>
                <w:szCs w:val="24"/>
              </w:rPr>
              <w:t xml:space="preserve">Minimalistic Portfolio Website for Professor Vijayalaxmi Kumbhar (August 2024)  </w:t>
            </w:r>
          </w:p>
          <w:p w14:paraId="13A8BF52" w14:textId="77777777" w:rsidR="008D1DF8" w:rsidRPr="00E63027" w:rsidRDefault="008D1DF8" w:rsidP="008D1DF8">
            <w:pPr>
              <w:pStyle w:val="ListParagraph"/>
              <w:numPr>
                <w:ilvl w:val="0"/>
                <w:numId w:val="12"/>
              </w:numPr>
              <w:tabs>
                <w:tab w:val="left" w:pos="455"/>
              </w:tabs>
              <w:spacing w:line="240" w:lineRule="auto"/>
              <w:ind w:left="455" w:hanging="283"/>
              <w:rPr>
                <w:sz w:val="22"/>
                <w:szCs w:val="22"/>
              </w:rPr>
            </w:pPr>
            <w:r w:rsidRPr="00E63027">
              <w:rPr>
                <w:sz w:val="22"/>
                <w:szCs w:val="22"/>
              </w:rPr>
              <w:t xml:space="preserve">Developed a clean </w:t>
            </w:r>
            <w:r w:rsidRPr="007C1BBF">
              <w:rPr>
                <w:b/>
                <w:bCs/>
                <w:sz w:val="22"/>
                <w:szCs w:val="22"/>
              </w:rPr>
              <w:t>portfolio</w:t>
            </w:r>
            <w:r w:rsidRPr="00E63027">
              <w:rPr>
                <w:sz w:val="22"/>
                <w:szCs w:val="22"/>
              </w:rPr>
              <w:t xml:space="preserve"> </w:t>
            </w:r>
            <w:r w:rsidRPr="007C1BBF">
              <w:rPr>
                <w:b/>
                <w:bCs/>
                <w:sz w:val="22"/>
                <w:szCs w:val="22"/>
              </w:rPr>
              <w:t>website</w:t>
            </w:r>
            <w:r w:rsidRPr="00E63027">
              <w:rPr>
                <w:sz w:val="22"/>
                <w:szCs w:val="22"/>
              </w:rPr>
              <w:t xml:space="preserve"> using HTML and CSS.  </w:t>
            </w:r>
          </w:p>
          <w:p w14:paraId="4BC05ADF" w14:textId="77777777" w:rsidR="008D1DF8" w:rsidRPr="00E63027" w:rsidRDefault="008D1DF8" w:rsidP="008D1DF8">
            <w:pPr>
              <w:pStyle w:val="ListParagraph"/>
              <w:numPr>
                <w:ilvl w:val="0"/>
                <w:numId w:val="12"/>
              </w:numPr>
              <w:tabs>
                <w:tab w:val="left" w:pos="455"/>
              </w:tabs>
              <w:spacing w:line="240" w:lineRule="auto"/>
              <w:ind w:left="455" w:hanging="283"/>
              <w:rPr>
                <w:sz w:val="22"/>
                <w:szCs w:val="22"/>
              </w:rPr>
            </w:pPr>
            <w:r w:rsidRPr="00E63027">
              <w:rPr>
                <w:sz w:val="22"/>
                <w:szCs w:val="22"/>
              </w:rPr>
              <w:t xml:space="preserve">Leveraged </w:t>
            </w:r>
            <w:r w:rsidRPr="007C1BBF">
              <w:rPr>
                <w:b/>
                <w:bCs/>
                <w:sz w:val="22"/>
                <w:szCs w:val="22"/>
              </w:rPr>
              <w:t>AI tools</w:t>
            </w:r>
            <w:r w:rsidRPr="00E63027">
              <w:rPr>
                <w:sz w:val="22"/>
                <w:szCs w:val="22"/>
              </w:rPr>
              <w:t xml:space="preserve"> to optimize the code.  </w:t>
            </w:r>
          </w:p>
          <w:p w14:paraId="2D6AEBB0" w14:textId="77777777" w:rsidR="008D1DF8" w:rsidRPr="00E63027" w:rsidRDefault="008D1DF8" w:rsidP="008D1DF8">
            <w:pPr>
              <w:pStyle w:val="ListParagraph"/>
              <w:numPr>
                <w:ilvl w:val="0"/>
                <w:numId w:val="12"/>
              </w:numPr>
              <w:tabs>
                <w:tab w:val="left" w:pos="455"/>
              </w:tabs>
              <w:spacing w:line="240" w:lineRule="auto"/>
              <w:ind w:left="597" w:hanging="425"/>
              <w:rPr>
                <w:sz w:val="22"/>
                <w:szCs w:val="22"/>
              </w:rPr>
            </w:pPr>
            <w:r w:rsidRPr="00E63027">
              <w:rPr>
                <w:sz w:val="22"/>
                <w:szCs w:val="22"/>
              </w:rPr>
              <w:t>Website Link: (</w:t>
            </w:r>
            <w:hyperlink r:id="rId13" w:history="1">
              <w:r w:rsidRPr="00E63027">
                <w:rPr>
                  <w:rStyle w:val="Hyperlink"/>
                  <w:sz w:val="22"/>
                  <w:szCs w:val="22"/>
                </w:rPr>
                <w:t>https://vijayalaxmikumbhar.netlify.app/</w:t>
              </w:r>
            </w:hyperlink>
            <w:r w:rsidRPr="00E63027">
              <w:rPr>
                <w:sz w:val="22"/>
                <w:szCs w:val="22"/>
              </w:rPr>
              <w:t>)</w:t>
            </w:r>
          </w:p>
          <w:p w14:paraId="79E08E22" w14:textId="77777777" w:rsidR="008D1DF8" w:rsidRDefault="008D1DF8" w:rsidP="00783E46">
            <w:pPr>
              <w:spacing w:line="240" w:lineRule="auto"/>
              <w:ind w:left="51"/>
              <w:rPr>
                <w:sz w:val="22"/>
                <w:szCs w:val="22"/>
              </w:rPr>
            </w:pPr>
          </w:p>
          <w:p w14:paraId="36B9AE54" w14:textId="77777777" w:rsidR="008D1DF8" w:rsidRDefault="008D1DF8" w:rsidP="00783E46">
            <w:pPr>
              <w:spacing w:line="240" w:lineRule="auto"/>
              <w:ind w:left="51"/>
              <w:rPr>
                <w:b/>
                <w:bCs/>
                <w:sz w:val="24"/>
                <w:szCs w:val="24"/>
              </w:rPr>
            </w:pPr>
            <w:r w:rsidRPr="00E63027">
              <w:rPr>
                <w:b/>
                <w:bCs/>
                <w:sz w:val="24"/>
                <w:szCs w:val="24"/>
              </w:rPr>
              <w:t>Autonomous Human-Following and Line-Detecting Grocery Cart</w:t>
            </w:r>
          </w:p>
          <w:p w14:paraId="0C61AFA6" w14:textId="77777777" w:rsidR="008D1DF8" w:rsidRPr="00E63027" w:rsidRDefault="008D1DF8" w:rsidP="00783E46">
            <w:pPr>
              <w:spacing w:line="240" w:lineRule="auto"/>
              <w:ind w:left="51"/>
              <w:rPr>
                <w:b/>
                <w:bCs/>
                <w:sz w:val="24"/>
                <w:szCs w:val="24"/>
              </w:rPr>
            </w:pPr>
          </w:p>
          <w:p w14:paraId="1A9C32B2" w14:textId="77777777" w:rsidR="008D1DF8" w:rsidRDefault="008D1DF8" w:rsidP="008D1DF8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5" w:hanging="283"/>
              <w:rPr>
                <w:sz w:val="22"/>
                <w:szCs w:val="22"/>
              </w:rPr>
            </w:pPr>
            <w:r w:rsidRPr="00E63027">
              <w:rPr>
                <w:sz w:val="22"/>
                <w:szCs w:val="22"/>
              </w:rPr>
              <w:t>The cart seamlessly follows the user, making hands-free shopping a reality.</w:t>
            </w:r>
          </w:p>
          <w:p w14:paraId="7551A3C3" w14:textId="77777777" w:rsidR="008D1DF8" w:rsidRPr="00E63027" w:rsidRDefault="008D1DF8" w:rsidP="008D1DF8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5" w:hanging="283"/>
              <w:rPr>
                <w:sz w:val="22"/>
                <w:szCs w:val="22"/>
              </w:rPr>
            </w:pPr>
            <w:r w:rsidRPr="00E63027">
              <w:rPr>
                <w:sz w:val="22"/>
                <w:szCs w:val="22"/>
              </w:rPr>
              <w:t>The cart navigates smoothly along predefined paths, ensuring efficient movement through the store.</w:t>
            </w:r>
          </w:p>
          <w:p w14:paraId="58046C85" w14:textId="77777777" w:rsidR="008D1DF8" w:rsidRDefault="008D1DF8" w:rsidP="00783E46">
            <w:pPr>
              <w:spacing w:line="240" w:lineRule="auto"/>
              <w:ind w:left="51"/>
              <w:rPr>
                <w:sz w:val="22"/>
                <w:szCs w:val="22"/>
              </w:rPr>
            </w:pPr>
          </w:p>
          <w:p w14:paraId="3CC40DBF" w14:textId="77777777" w:rsidR="008D1DF8" w:rsidRPr="001B41DF" w:rsidRDefault="008D1DF8" w:rsidP="00783E46">
            <w:pPr>
              <w:spacing w:line="240" w:lineRule="auto"/>
              <w:ind w:left="51"/>
              <w:rPr>
                <w:b/>
                <w:bCs/>
                <w:sz w:val="32"/>
                <w:szCs w:val="32"/>
              </w:rPr>
            </w:pPr>
            <w:r w:rsidRPr="001B41DF">
              <w:rPr>
                <w:b/>
                <w:bCs/>
                <w:sz w:val="32"/>
                <w:szCs w:val="32"/>
              </w:rPr>
              <w:t>Extracurricular Achievements</w:t>
            </w:r>
          </w:p>
          <w:p w14:paraId="485033A6" w14:textId="77777777" w:rsidR="008D1DF8" w:rsidRDefault="008D1DF8" w:rsidP="00783E46">
            <w:pPr>
              <w:pStyle w:val="Jobdescription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67BEB2" wp14:editId="480B622B">
                      <wp:extent cx="3871686" cy="0"/>
                      <wp:effectExtent l="0" t="19050" r="33655" b="19050"/>
                      <wp:docPr id="37608036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7B58E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3CDF53F" w14:textId="69E84378" w:rsidR="001F55A1" w:rsidRDefault="001F55A1" w:rsidP="008D1D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Open-source Contributions in </w:t>
            </w:r>
            <w:r w:rsidRPr="007C1BBF">
              <w:rPr>
                <w:b/>
                <w:bCs/>
                <w:sz w:val="22"/>
                <w:szCs w:val="22"/>
              </w:rPr>
              <w:t>Hacktoberfest</w:t>
            </w:r>
            <w:r>
              <w:rPr>
                <w:sz w:val="22"/>
                <w:szCs w:val="22"/>
              </w:rPr>
              <w:t xml:space="preserve"> and different developer communities</w:t>
            </w:r>
          </w:p>
          <w:p w14:paraId="4F7570CA" w14:textId="77777777" w:rsidR="00ED75B1" w:rsidRDefault="008D1DF8" w:rsidP="008D1D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 w:rsidRPr="002F00D8">
              <w:rPr>
                <w:sz w:val="22"/>
                <w:szCs w:val="22"/>
              </w:rPr>
              <w:t xml:space="preserve">Registered </w:t>
            </w:r>
            <w:r w:rsidRPr="007C1BBF">
              <w:rPr>
                <w:b/>
                <w:bCs/>
                <w:sz w:val="22"/>
                <w:szCs w:val="22"/>
              </w:rPr>
              <w:t>Copyright</w:t>
            </w:r>
            <w:r w:rsidRPr="002F00D8">
              <w:rPr>
                <w:sz w:val="22"/>
                <w:szCs w:val="22"/>
              </w:rPr>
              <w:t xml:space="preserve"> in Autonomous Systems domain </w:t>
            </w:r>
          </w:p>
          <w:p w14:paraId="616F7F7C" w14:textId="71576C96" w:rsidR="00ED75B1" w:rsidRDefault="00ED75B1" w:rsidP="008D1D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Registered a product </w:t>
            </w:r>
            <w:r w:rsidRPr="007C1BBF">
              <w:rPr>
                <w:b/>
                <w:bCs/>
                <w:sz w:val="22"/>
                <w:szCs w:val="22"/>
              </w:rPr>
              <w:t>patent</w:t>
            </w:r>
            <w:r>
              <w:rPr>
                <w:sz w:val="22"/>
                <w:szCs w:val="22"/>
              </w:rPr>
              <w:t xml:space="preserve"> which would help deaf and mute to communicate</w:t>
            </w:r>
          </w:p>
          <w:p w14:paraId="47DA4A49" w14:textId="26E4EFA8" w:rsidR="008D1DF8" w:rsidRPr="002F00D8" w:rsidRDefault="00ED75B1" w:rsidP="008D1D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Also registered for a design </w:t>
            </w:r>
            <w:r w:rsidRPr="007C1BBF">
              <w:rPr>
                <w:b/>
                <w:bCs/>
                <w:sz w:val="22"/>
                <w:szCs w:val="22"/>
              </w:rPr>
              <w:t>patent</w:t>
            </w:r>
            <w:r>
              <w:rPr>
                <w:sz w:val="22"/>
                <w:szCs w:val="22"/>
              </w:rPr>
              <w:t xml:space="preserve"> in automobile sector.</w:t>
            </w:r>
            <w:r w:rsidR="008D1DF8" w:rsidRPr="002F00D8">
              <w:rPr>
                <w:sz w:val="22"/>
                <w:szCs w:val="22"/>
              </w:rPr>
              <w:t xml:space="preserve"> </w:t>
            </w:r>
          </w:p>
          <w:p w14:paraId="1C60AA57" w14:textId="77777777" w:rsidR="008D1DF8" w:rsidRPr="002F00D8" w:rsidRDefault="008D1DF8" w:rsidP="008D1D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 w:rsidRPr="002F00D8">
              <w:rPr>
                <w:sz w:val="22"/>
                <w:szCs w:val="22"/>
              </w:rPr>
              <w:t xml:space="preserve">Participated in 24-hour </w:t>
            </w:r>
            <w:r w:rsidRPr="007C1BBF">
              <w:rPr>
                <w:b/>
                <w:bCs/>
                <w:sz w:val="22"/>
                <w:szCs w:val="22"/>
              </w:rPr>
              <w:t>National</w:t>
            </w:r>
            <w:r w:rsidRPr="002F00D8">
              <w:rPr>
                <w:sz w:val="22"/>
                <w:szCs w:val="22"/>
              </w:rPr>
              <w:t xml:space="preserve"> Level </w:t>
            </w:r>
            <w:r w:rsidRPr="007C1BBF">
              <w:rPr>
                <w:b/>
                <w:bCs/>
                <w:sz w:val="22"/>
                <w:szCs w:val="22"/>
              </w:rPr>
              <w:t>Techathon</w:t>
            </w:r>
            <w:r w:rsidRPr="002F00D8">
              <w:rPr>
                <w:sz w:val="22"/>
                <w:szCs w:val="22"/>
              </w:rPr>
              <w:t xml:space="preserve">  </w:t>
            </w:r>
          </w:p>
          <w:p w14:paraId="43737A96" w14:textId="77777777" w:rsidR="008D1DF8" w:rsidRPr="00E63027" w:rsidRDefault="008D1DF8" w:rsidP="008D1DF8">
            <w:pPr>
              <w:pStyle w:val="Jobdescription"/>
              <w:numPr>
                <w:ilvl w:val="0"/>
                <w:numId w:val="11"/>
              </w:numPr>
              <w:spacing w:line="276" w:lineRule="auto"/>
              <w:ind w:left="455" w:hanging="283"/>
              <w:rPr>
                <w:sz w:val="22"/>
                <w:szCs w:val="22"/>
              </w:rPr>
            </w:pPr>
            <w:r w:rsidRPr="00103348">
              <w:rPr>
                <w:sz w:val="22"/>
                <w:szCs w:val="22"/>
              </w:rPr>
              <w:t xml:space="preserve">Participated in </w:t>
            </w:r>
            <w:r w:rsidRPr="007C1BBF">
              <w:rPr>
                <w:b/>
                <w:bCs/>
                <w:sz w:val="22"/>
                <w:szCs w:val="22"/>
              </w:rPr>
              <w:t>International</w:t>
            </w:r>
            <w:r w:rsidRPr="00103348">
              <w:rPr>
                <w:sz w:val="22"/>
                <w:szCs w:val="22"/>
              </w:rPr>
              <w:t xml:space="preserve"> Level </w:t>
            </w:r>
            <w:r w:rsidRPr="007C1BBF">
              <w:rPr>
                <w:b/>
                <w:bCs/>
                <w:sz w:val="22"/>
                <w:szCs w:val="22"/>
              </w:rPr>
              <w:t>Technical</w:t>
            </w:r>
            <w:r w:rsidRPr="00103348">
              <w:rPr>
                <w:sz w:val="22"/>
                <w:szCs w:val="22"/>
              </w:rPr>
              <w:t xml:space="preserve"> Event (</w:t>
            </w:r>
            <w:r w:rsidRPr="007C1BBF">
              <w:rPr>
                <w:b/>
                <w:bCs/>
                <w:sz w:val="22"/>
                <w:szCs w:val="22"/>
              </w:rPr>
              <w:t>TechFiesta</w:t>
            </w:r>
            <w:r w:rsidRPr="0010334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Pr="00103348">
              <w:rPr>
                <w:sz w:val="22"/>
                <w:szCs w:val="22"/>
              </w:rPr>
              <w:t xml:space="preserve"> Hackathon</w:t>
            </w:r>
            <w:r>
              <w:rPr>
                <w:sz w:val="22"/>
                <w:szCs w:val="22"/>
              </w:rPr>
              <w:t>)</w:t>
            </w:r>
          </w:p>
          <w:p w14:paraId="4032A210" w14:textId="77777777" w:rsidR="008D1DF8" w:rsidRDefault="008D1DF8" w:rsidP="00783E46">
            <w:pPr>
              <w:pStyle w:val="Jobdescription"/>
            </w:pPr>
            <w:r w:rsidRPr="00103348">
              <w:rPr>
                <w:b/>
                <w:bCs/>
                <w:sz w:val="32"/>
                <w:szCs w:val="28"/>
              </w:rPr>
              <w:t>Trainings Undergone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C1EB9A" wp14:editId="657866EF">
                      <wp:extent cx="3871686" cy="0"/>
                      <wp:effectExtent l="0" t="19050" r="33655" b="19050"/>
                      <wp:docPr id="211386330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4762C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18003EB" w14:textId="77777777" w:rsidR="008D1DF8" w:rsidRPr="002F00D8" w:rsidRDefault="008D1DF8" w:rsidP="00783E46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2F00D8">
              <w:rPr>
                <w:b/>
                <w:bCs/>
                <w:sz w:val="22"/>
                <w:szCs w:val="22"/>
              </w:rPr>
              <w:t xml:space="preserve">Accenture North America Data Analytics and Visualization Job Simulation on Forage (July 2024)  </w:t>
            </w:r>
          </w:p>
          <w:p w14:paraId="572352D8" w14:textId="77777777" w:rsidR="008D1DF8" w:rsidRPr="002F00D8" w:rsidRDefault="008D1DF8" w:rsidP="008D1D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5"/>
              <w:rPr>
                <w:sz w:val="22"/>
                <w:szCs w:val="22"/>
              </w:rPr>
            </w:pPr>
            <w:r w:rsidRPr="002F00D8">
              <w:rPr>
                <w:sz w:val="22"/>
                <w:szCs w:val="22"/>
              </w:rPr>
              <w:t>Cleaned, modeled, and analyzed 7 datasets to uncover content   trends and strategic insights.</w:t>
            </w:r>
          </w:p>
          <w:p w14:paraId="012E07B5" w14:textId="77777777" w:rsidR="008D1DF8" w:rsidRPr="002F00D8" w:rsidRDefault="008D1DF8" w:rsidP="008D1D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5"/>
              <w:rPr>
                <w:sz w:val="22"/>
                <w:szCs w:val="22"/>
              </w:rPr>
            </w:pPr>
            <w:r w:rsidRPr="002F00D8">
              <w:rPr>
                <w:sz w:val="22"/>
                <w:szCs w:val="22"/>
              </w:rPr>
              <w:t>Prepared reports and video presentations for client communication.</w:t>
            </w:r>
          </w:p>
          <w:p w14:paraId="5DEA590F" w14:textId="77777777" w:rsidR="008D1DF8" w:rsidRDefault="008D1DF8" w:rsidP="00783E46">
            <w:pPr>
              <w:pStyle w:val="Jobdescription"/>
              <w:ind w:left="604" w:hanging="283"/>
            </w:pPr>
          </w:p>
        </w:tc>
        <w:tc>
          <w:tcPr>
            <w:tcW w:w="101" w:type="pct"/>
            <w:vMerge w:val="restart"/>
          </w:tcPr>
          <w:p w14:paraId="02677809" w14:textId="77777777" w:rsidR="008D1DF8" w:rsidRDefault="008D1DF8" w:rsidP="00783E46"/>
        </w:tc>
        <w:tc>
          <w:tcPr>
            <w:tcW w:w="1693" w:type="pct"/>
          </w:tcPr>
          <w:p w14:paraId="56749935" w14:textId="77777777" w:rsidR="008D1DF8" w:rsidRPr="002F00D8" w:rsidRDefault="008D1DF8" w:rsidP="00783E46">
            <w:pPr>
              <w:pStyle w:val="DateRange"/>
              <w:spacing w:line="360" w:lineRule="auto"/>
              <w:ind w:right="-375"/>
              <w:rPr>
                <w:b/>
              </w:rPr>
            </w:pPr>
            <w:r w:rsidRPr="00E63027">
              <w:rPr>
                <w:b/>
                <w:sz w:val="24"/>
                <w:szCs w:val="28"/>
              </w:rPr>
              <w:t>Pimpri Chinchwad College of engineering and Research</w:t>
            </w:r>
            <w:r w:rsidRPr="002F00D8">
              <w:rPr>
                <w:b/>
              </w:rPr>
              <w:t xml:space="preserve">. </w:t>
            </w:r>
          </w:p>
          <w:p w14:paraId="522658FA" w14:textId="77777777" w:rsidR="008D1DF8" w:rsidRDefault="008D1DF8" w:rsidP="00783E46">
            <w:pPr>
              <w:pStyle w:val="JobTitleandDegree"/>
              <w:spacing w:line="276" w:lineRule="auto"/>
              <w:rPr>
                <w:b w:val="0"/>
                <w:bCs/>
              </w:rPr>
            </w:pPr>
            <w:r w:rsidRPr="001B41DF">
              <w:rPr>
                <w:b w:val="0"/>
                <w:bCs/>
              </w:rPr>
              <w:t xml:space="preserve">Bachelor of Engineering </w:t>
            </w:r>
            <w:r>
              <w:rPr>
                <w:b w:val="0"/>
                <w:bCs/>
              </w:rPr>
              <w:t xml:space="preserve">in </w:t>
            </w:r>
            <w:r w:rsidRPr="001B41DF">
              <w:rPr>
                <w:b w:val="0"/>
                <w:bCs/>
              </w:rPr>
              <w:t>Electronics &amp; Telecommunication</w:t>
            </w:r>
          </w:p>
          <w:p w14:paraId="24304DAE" w14:textId="77777777" w:rsidR="008D1DF8" w:rsidRDefault="008D1DF8" w:rsidP="00783E46">
            <w:pPr>
              <w:pStyle w:val="DateRange"/>
              <w:spacing w:line="276" w:lineRule="auto"/>
            </w:pPr>
            <w:r w:rsidRPr="00D5657B">
              <w:t>20</w:t>
            </w:r>
            <w:r>
              <w:t>22</w:t>
            </w:r>
            <w:r w:rsidRPr="00D5657B">
              <w:t xml:space="preserve"> – </w:t>
            </w:r>
            <w:r>
              <w:t>2026</w:t>
            </w:r>
          </w:p>
          <w:p w14:paraId="6C20E466" w14:textId="77777777" w:rsidR="008D1DF8" w:rsidRDefault="008D1DF8" w:rsidP="00783E46">
            <w:pPr>
              <w:pStyle w:val="JobTitleandDegree"/>
              <w:spacing w:line="276" w:lineRule="auto"/>
            </w:pPr>
            <w:r>
              <w:t>CGPA: 8.45</w:t>
            </w:r>
          </w:p>
          <w:p w14:paraId="7026AC7C" w14:textId="77777777" w:rsidR="008D1DF8" w:rsidRDefault="008D1DF8" w:rsidP="00783E46">
            <w:pPr>
              <w:pStyle w:val="JobTitleandDegree"/>
              <w:spacing w:line="276" w:lineRule="auto"/>
              <w:rPr>
                <w:b w:val="0"/>
                <w:bCs/>
              </w:rPr>
            </w:pPr>
          </w:p>
          <w:p w14:paraId="16B3FD65" w14:textId="77777777" w:rsidR="008D1DF8" w:rsidRPr="00E63027" w:rsidRDefault="008D1DF8" w:rsidP="00783E46">
            <w:pPr>
              <w:pStyle w:val="JobTitleandDegree"/>
              <w:spacing w:line="276" w:lineRule="auto"/>
              <w:rPr>
                <w:sz w:val="24"/>
                <w:szCs w:val="18"/>
              </w:rPr>
            </w:pPr>
            <w:r w:rsidRPr="00E63027">
              <w:rPr>
                <w:sz w:val="24"/>
                <w:szCs w:val="18"/>
              </w:rPr>
              <w:t>Kisanveer Mahavidyalay, Wai</w:t>
            </w:r>
          </w:p>
          <w:p w14:paraId="120CD859" w14:textId="77777777" w:rsidR="008D1DF8" w:rsidRPr="001B41DF" w:rsidRDefault="008D1DF8" w:rsidP="00783E46">
            <w:pPr>
              <w:pStyle w:val="JobTitleandDegree"/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Maharashtra State Board of Higher Secondary Education (2020-2022)</w:t>
            </w:r>
          </w:p>
          <w:p w14:paraId="11D47AD8" w14:textId="77777777" w:rsidR="008D1DF8" w:rsidRDefault="008D1DF8" w:rsidP="00783E46">
            <w:pPr>
              <w:pStyle w:val="JobTitleandDegree"/>
              <w:spacing w:line="276" w:lineRule="auto"/>
            </w:pPr>
          </w:p>
        </w:tc>
      </w:tr>
      <w:tr w:rsidR="008D1DF8" w14:paraId="6AF7D757" w14:textId="77777777" w:rsidTr="00783E46">
        <w:trPr>
          <w:trHeight w:val="152"/>
        </w:trPr>
        <w:tc>
          <w:tcPr>
            <w:tcW w:w="3206" w:type="pct"/>
            <w:vMerge/>
          </w:tcPr>
          <w:p w14:paraId="0E60D393" w14:textId="77777777" w:rsidR="008D1DF8" w:rsidRPr="00E97CB2" w:rsidRDefault="008D1DF8" w:rsidP="00783E46">
            <w:pPr>
              <w:pStyle w:val="Heading1"/>
            </w:pPr>
          </w:p>
        </w:tc>
        <w:tc>
          <w:tcPr>
            <w:tcW w:w="101" w:type="pct"/>
            <w:vMerge/>
          </w:tcPr>
          <w:p w14:paraId="33A159C9" w14:textId="77777777" w:rsidR="008D1DF8" w:rsidRDefault="008D1DF8" w:rsidP="00783E46"/>
        </w:tc>
        <w:tc>
          <w:tcPr>
            <w:tcW w:w="1693" w:type="pct"/>
          </w:tcPr>
          <w:p w14:paraId="4FFE5460" w14:textId="77777777" w:rsidR="008D1DF8" w:rsidRPr="00E97CB2" w:rsidRDefault="00000000" w:rsidP="00783E46">
            <w:pPr>
              <w:pStyle w:val="Heading1"/>
            </w:pPr>
            <w:sdt>
              <w:sdtPr>
                <w:id w:val="-1827432767"/>
                <w:placeholder>
                  <w:docPart w:val="A41B3806247943DFBD20C06D0F6806ED"/>
                </w:placeholder>
                <w:temporary/>
                <w:showingPlcHdr/>
                <w15:appearance w15:val="hidden"/>
              </w:sdtPr>
              <w:sdtContent>
                <w:r w:rsidR="008D1DF8">
                  <w:t>Skills</w:t>
                </w:r>
              </w:sdtContent>
            </w:sdt>
          </w:p>
        </w:tc>
      </w:tr>
      <w:tr w:rsidR="008D1DF8" w:rsidRPr="00F5689F" w14:paraId="0F40568A" w14:textId="77777777" w:rsidTr="00783E46">
        <w:trPr>
          <w:trHeight w:val="121"/>
        </w:trPr>
        <w:tc>
          <w:tcPr>
            <w:tcW w:w="3206" w:type="pct"/>
            <w:vMerge/>
            <w:shd w:val="clear" w:color="auto" w:fill="auto"/>
          </w:tcPr>
          <w:p w14:paraId="410D1719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1" w:type="pct"/>
            <w:vMerge/>
            <w:shd w:val="clear" w:color="auto" w:fill="auto"/>
          </w:tcPr>
          <w:p w14:paraId="2E3BE28A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93" w:type="pct"/>
            <w:shd w:val="clear" w:color="auto" w:fill="auto"/>
          </w:tcPr>
          <w:p w14:paraId="4A6E9469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11BF8E" wp14:editId="5EEE9788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01F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D1DF8" w14:paraId="5B4D26DA" w14:textId="77777777" w:rsidTr="00783E46">
        <w:trPr>
          <w:trHeight w:val="2677"/>
        </w:trPr>
        <w:tc>
          <w:tcPr>
            <w:tcW w:w="3206" w:type="pct"/>
            <w:vMerge/>
          </w:tcPr>
          <w:p w14:paraId="3244B02B" w14:textId="77777777" w:rsidR="008D1DF8" w:rsidRPr="00E97CB2" w:rsidRDefault="008D1DF8" w:rsidP="00783E46">
            <w:pPr>
              <w:pStyle w:val="DateRange"/>
            </w:pPr>
          </w:p>
        </w:tc>
        <w:tc>
          <w:tcPr>
            <w:tcW w:w="101" w:type="pct"/>
            <w:vMerge/>
          </w:tcPr>
          <w:p w14:paraId="102738C4" w14:textId="77777777" w:rsidR="008D1DF8" w:rsidRDefault="008D1DF8" w:rsidP="00783E46"/>
        </w:tc>
        <w:tc>
          <w:tcPr>
            <w:tcW w:w="1693" w:type="pct"/>
          </w:tcPr>
          <w:p w14:paraId="4BB97432" w14:textId="5B234FC8" w:rsidR="008D1DF8" w:rsidRPr="002F00D8" w:rsidRDefault="008D1DF8" w:rsidP="00783E46">
            <w:pPr>
              <w:pStyle w:val="SkillsBullets"/>
              <w:rPr>
                <w:sz w:val="22"/>
                <w:szCs w:val="21"/>
              </w:rPr>
            </w:pPr>
            <w:r w:rsidRPr="002F00D8">
              <w:rPr>
                <w:sz w:val="22"/>
                <w:szCs w:val="21"/>
              </w:rPr>
              <w:t>Java</w:t>
            </w:r>
            <w:r>
              <w:rPr>
                <w:sz w:val="22"/>
                <w:szCs w:val="21"/>
              </w:rPr>
              <w:t xml:space="preserve">, </w:t>
            </w:r>
            <w:r w:rsidRPr="002F00D8">
              <w:rPr>
                <w:sz w:val="22"/>
                <w:szCs w:val="21"/>
              </w:rPr>
              <w:t>Pytho</w:t>
            </w:r>
            <w:r>
              <w:rPr>
                <w:sz w:val="22"/>
                <w:szCs w:val="21"/>
              </w:rPr>
              <w:t>n</w:t>
            </w:r>
          </w:p>
          <w:p w14:paraId="24AB7676" w14:textId="51850C2C" w:rsidR="008D1DF8" w:rsidRDefault="000753A0" w:rsidP="00783E46">
            <w:pPr>
              <w:pStyle w:val="SkillsBullets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HTML, CSS</w:t>
            </w:r>
          </w:p>
          <w:p w14:paraId="3D18255A" w14:textId="15E45043" w:rsidR="00ED75B1" w:rsidRPr="002F00D8" w:rsidRDefault="00ED75B1" w:rsidP="00783E46">
            <w:pPr>
              <w:pStyle w:val="SkillsBullets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Ai Tools, ChatGPT etc</w:t>
            </w:r>
          </w:p>
          <w:p w14:paraId="60EC4D9B" w14:textId="77777777" w:rsidR="008D1DF8" w:rsidRPr="002F00D8" w:rsidRDefault="008D1DF8" w:rsidP="00783E46">
            <w:pPr>
              <w:pStyle w:val="SkillsBullets"/>
              <w:rPr>
                <w:sz w:val="22"/>
                <w:szCs w:val="21"/>
              </w:rPr>
            </w:pPr>
            <w:r w:rsidRPr="002F00D8">
              <w:rPr>
                <w:sz w:val="22"/>
                <w:szCs w:val="21"/>
              </w:rPr>
              <w:t>Problem Solving</w:t>
            </w:r>
          </w:p>
          <w:p w14:paraId="646A0ABF" w14:textId="77777777" w:rsidR="008D1DF8" w:rsidRDefault="008D1DF8" w:rsidP="00783E46">
            <w:pPr>
              <w:pStyle w:val="SkillsBullets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Understanding of</w:t>
            </w:r>
            <w:r w:rsidRPr="002F00D8">
              <w:rPr>
                <w:sz w:val="22"/>
                <w:szCs w:val="21"/>
              </w:rPr>
              <w:t xml:space="preserve"> Data Structures</w:t>
            </w:r>
            <w:r>
              <w:rPr>
                <w:sz w:val="22"/>
                <w:szCs w:val="21"/>
              </w:rPr>
              <w:t xml:space="preserve"> and Algorithms</w:t>
            </w:r>
            <w:r w:rsidRPr="002F00D8">
              <w:rPr>
                <w:sz w:val="22"/>
                <w:szCs w:val="21"/>
              </w:rPr>
              <w:t xml:space="preserve"> (DSA)</w:t>
            </w:r>
          </w:p>
          <w:p w14:paraId="532B409D" w14:textId="77777777" w:rsidR="008D1DF8" w:rsidRPr="002F00D8" w:rsidRDefault="008D1DF8" w:rsidP="00783E46">
            <w:pPr>
              <w:pStyle w:val="SkillsBullets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MySQL, Database Management Systems</w:t>
            </w:r>
          </w:p>
          <w:p w14:paraId="7678E772" w14:textId="77777777" w:rsidR="008D1DF8" w:rsidRDefault="008D1DF8" w:rsidP="00783E46">
            <w:pPr>
              <w:pStyle w:val="SkillsBullets"/>
              <w:rPr>
                <w:sz w:val="22"/>
                <w:szCs w:val="21"/>
              </w:rPr>
            </w:pPr>
            <w:r w:rsidRPr="002F00D8">
              <w:rPr>
                <w:sz w:val="22"/>
                <w:szCs w:val="21"/>
              </w:rPr>
              <w:t>Object Oriented Programming</w:t>
            </w:r>
            <w:r>
              <w:rPr>
                <w:sz w:val="22"/>
                <w:szCs w:val="21"/>
              </w:rPr>
              <w:t>(OOPs)</w:t>
            </w:r>
          </w:p>
          <w:p w14:paraId="3D5AB136" w14:textId="190BE673" w:rsidR="002F6BC2" w:rsidRPr="002F00D8" w:rsidRDefault="002F6BC2" w:rsidP="00783E46">
            <w:pPr>
              <w:pStyle w:val="SkillsBullets"/>
              <w:rPr>
                <w:sz w:val="22"/>
                <w:szCs w:val="21"/>
              </w:rPr>
            </w:pPr>
            <w:r w:rsidRPr="002F6BC2">
              <w:rPr>
                <w:sz w:val="22"/>
                <w:szCs w:val="21"/>
              </w:rPr>
              <w:t xml:space="preserve">Experience with VS Code, </w:t>
            </w:r>
            <w:r w:rsidR="001F55A1">
              <w:rPr>
                <w:sz w:val="22"/>
                <w:szCs w:val="21"/>
              </w:rPr>
              <w:t xml:space="preserve">Eclipse </w:t>
            </w:r>
            <w:r w:rsidRPr="002F6BC2">
              <w:rPr>
                <w:sz w:val="22"/>
                <w:szCs w:val="21"/>
              </w:rPr>
              <w:t>,Git</w:t>
            </w:r>
          </w:p>
        </w:tc>
      </w:tr>
      <w:tr w:rsidR="008D1DF8" w14:paraId="5F032C03" w14:textId="77777777" w:rsidTr="00783E46">
        <w:trPr>
          <w:gridAfter w:val="1"/>
          <w:wAfter w:w="1693" w:type="pct"/>
          <w:trHeight w:val="2348"/>
        </w:trPr>
        <w:tc>
          <w:tcPr>
            <w:tcW w:w="3206" w:type="pct"/>
            <w:vMerge/>
          </w:tcPr>
          <w:p w14:paraId="39D868EA" w14:textId="77777777" w:rsidR="008D1DF8" w:rsidRPr="00E97CB2" w:rsidRDefault="008D1DF8" w:rsidP="00783E46">
            <w:pPr>
              <w:pStyle w:val="Heading1"/>
            </w:pPr>
          </w:p>
        </w:tc>
        <w:tc>
          <w:tcPr>
            <w:tcW w:w="101" w:type="pct"/>
            <w:vMerge/>
          </w:tcPr>
          <w:p w14:paraId="3E3DAC2E" w14:textId="77777777" w:rsidR="008D1DF8" w:rsidRDefault="008D1DF8" w:rsidP="00783E46"/>
        </w:tc>
      </w:tr>
      <w:tr w:rsidR="008D1DF8" w:rsidRPr="00F5689F" w14:paraId="155DC105" w14:textId="77777777" w:rsidTr="00783E46">
        <w:trPr>
          <w:gridAfter w:val="1"/>
          <w:wAfter w:w="1693" w:type="pct"/>
          <w:trHeight w:val="121"/>
        </w:trPr>
        <w:tc>
          <w:tcPr>
            <w:tcW w:w="3206" w:type="pct"/>
            <w:vMerge/>
            <w:shd w:val="clear" w:color="auto" w:fill="auto"/>
          </w:tcPr>
          <w:p w14:paraId="17BC5DFD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1" w:type="pct"/>
            <w:vMerge/>
            <w:shd w:val="clear" w:color="auto" w:fill="auto"/>
          </w:tcPr>
          <w:p w14:paraId="306E5FCB" w14:textId="77777777" w:rsidR="008D1DF8" w:rsidRPr="00F5689F" w:rsidRDefault="008D1DF8" w:rsidP="00783E46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D1DF8" w14:paraId="143DB20E" w14:textId="77777777" w:rsidTr="00783E46">
        <w:trPr>
          <w:gridAfter w:val="1"/>
          <w:wAfter w:w="1693" w:type="pct"/>
          <w:trHeight w:val="2601"/>
        </w:trPr>
        <w:tc>
          <w:tcPr>
            <w:tcW w:w="3206" w:type="pct"/>
            <w:vMerge/>
          </w:tcPr>
          <w:p w14:paraId="48C2A13A" w14:textId="77777777" w:rsidR="008D1DF8" w:rsidRPr="00E97CB2" w:rsidRDefault="008D1DF8" w:rsidP="00783E46">
            <w:pPr>
              <w:pStyle w:val="DateRange"/>
            </w:pPr>
          </w:p>
        </w:tc>
        <w:tc>
          <w:tcPr>
            <w:tcW w:w="101" w:type="pct"/>
            <w:vMerge/>
          </w:tcPr>
          <w:p w14:paraId="6DB001B0" w14:textId="77777777" w:rsidR="008D1DF8" w:rsidRDefault="008D1DF8" w:rsidP="00783E46"/>
        </w:tc>
      </w:tr>
    </w:tbl>
    <w:p w14:paraId="2CCBEE41" w14:textId="17DA3F35" w:rsidR="00340C75" w:rsidRPr="008D1DF8" w:rsidRDefault="00340C75" w:rsidP="008D1DF8">
      <w:pPr>
        <w:rPr>
          <w:lang w:val="en-IN"/>
        </w:rPr>
      </w:pPr>
    </w:p>
    <w:sectPr w:rsidR="00340C75" w:rsidRPr="008D1DF8" w:rsidSect="00103348">
      <w:pgSz w:w="12240" w:h="15840"/>
      <w:pgMar w:top="720" w:right="734" w:bottom="28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D4F9" w14:textId="77777777" w:rsidR="009B51DC" w:rsidRDefault="009B51DC" w:rsidP="001B56AD">
      <w:pPr>
        <w:spacing w:line="240" w:lineRule="auto"/>
      </w:pPr>
      <w:r>
        <w:separator/>
      </w:r>
    </w:p>
  </w:endnote>
  <w:endnote w:type="continuationSeparator" w:id="0">
    <w:p w14:paraId="150A7337" w14:textId="77777777" w:rsidR="009B51DC" w:rsidRDefault="009B51DC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F75BA" w14:textId="77777777" w:rsidR="009B51DC" w:rsidRDefault="009B51DC" w:rsidP="001B56AD">
      <w:pPr>
        <w:spacing w:line="240" w:lineRule="auto"/>
      </w:pPr>
      <w:r>
        <w:separator/>
      </w:r>
    </w:p>
  </w:footnote>
  <w:footnote w:type="continuationSeparator" w:id="0">
    <w:p w14:paraId="4B2615EE" w14:textId="77777777" w:rsidR="009B51DC" w:rsidRDefault="009B51DC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342E"/>
    <w:multiLevelType w:val="hybridMultilevel"/>
    <w:tmpl w:val="187E0696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D4C114D"/>
    <w:multiLevelType w:val="hybridMultilevel"/>
    <w:tmpl w:val="E8269580"/>
    <w:lvl w:ilvl="0" w:tplc="40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C4A4C8C"/>
    <w:multiLevelType w:val="hybridMultilevel"/>
    <w:tmpl w:val="C33A084E"/>
    <w:lvl w:ilvl="0" w:tplc="ECD8ADA2">
      <w:numFmt w:val="bullet"/>
      <w:lvlText w:val="-"/>
      <w:lvlJc w:val="left"/>
      <w:pPr>
        <w:ind w:left="681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33E6"/>
    <w:multiLevelType w:val="hybridMultilevel"/>
    <w:tmpl w:val="7BD28808"/>
    <w:lvl w:ilvl="0" w:tplc="ECD8ADA2">
      <w:numFmt w:val="bullet"/>
      <w:lvlText w:val="-"/>
      <w:lvlJc w:val="left"/>
      <w:pPr>
        <w:ind w:left="681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7DE2"/>
    <w:multiLevelType w:val="hybridMultilevel"/>
    <w:tmpl w:val="5BB6C81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4FBC21AA"/>
    <w:multiLevelType w:val="hybridMultilevel"/>
    <w:tmpl w:val="BAC250A8"/>
    <w:lvl w:ilvl="0" w:tplc="ECD8ADA2">
      <w:numFmt w:val="bullet"/>
      <w:lvlText w:val="-"/>
      <w:lvlJc w:val="left"/>
      <w:pPr>
        <w:ind w:left="681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9" w15:restartNumberingAfterBreak="0">
    <w:nsid w:val="59E02405"/>
    <w:multiLevelType w:val="hybridMultilevel"/>
    <w:tmpl w:val="0022823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72CE29D8"/>
    <w:multiLevelType w:val="hybridMultilevel"/>
    <w:tmpl w:val="E078E56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4"/>
  </w:num>
  <w:num w:numId="2" w16cid:durableId="767773655">
    <w:abstractNumId w:val="12"/>
  </w:num>
  <w:num w:numId="3" w16cid:durableId="209806148">
    <w:abstractNumId w:val="11"/>
  </w:num>
  <w:num w:numId="4" w16cid:durableId="465776972">
    <w:abstractNumId w:val="1"/>
  </w:num>
  <w:num w:numId="5" w16cid:durableId="371006958">
    <w:abstractNumId w:val="2"/>
  </w:num>
  <w:num w:numId="6" w16cid:durableId="1482574087">
    <w:abstractNumId w:val="13"/>
  </w:num>
  <w:num w:numId="7" w16cid:durableId="1974362285">
    <w:abstractNumId w:val="0"/>
  </w:num>
  <w:num w:numId="8" w16cid:durableId="909466919">
    <w:abstractNumId w:val="8"/>
  </w:num>
  <w:num w:numId="9" w16cid:durableId="442119826">
    <w:abstractNumId w:val="6"/>
  </w:num>
  <w:num w:numId="10" w16cid:durableId="1920212170">
    <w:abstractNumId w:val="5"/>
  </w:num>
  <w:num w:numId="11" w16cid:durableId="65541358">
    <w:abstractNumId w:val="3"/>
  </w:num>
  <w:num w:numId="12" w16cid:durableId="673142505">
    <w:abstractNumId w:val="10"/>
  </w:num>
  <w:num w:numId="13" w16cid:durableId="856390112">
    <w:abstractNumId w:val="9"/>
  </w:num>
  <w:num w:numId="14" w16cid:durableId="717631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F"/>
    <w:rsid w:val="000148E1"/>
    <w:rsid w:val="00017796"/>
    <w:rsid w:val="000430BC"/>
    <w:rsid w:val="000753A0"/>
    <w:rsid w:val="00077F06"/>
    <w:rsid w:val="000B7E9E"/>
    <w:rsid w:val="00103348"/>
    <w:rsid w:val="001302ED"/>
    <w:rsid w:val="00131A4B"/>
    <w:rsid w:val="001B41DF"/>
    <w:rsid w:val="001B56AD"/>
    <w:rsid w:val="001F55A1"/>
    <w:rsid w:val="00244122"/>
    <w:rsid w:val="00273963"/>
    <w:rsid w:val="002A1C43"/>
    <w:rsid w:val="002F00D8"/>
    <w:rsid w:val="002F6BC2"/>
    <w:rsid w:val="00340C75"/>
    <w:rsid w:val="003D0338"/>
    <w:rsid w:val="003E6D64"/>
    <w:rsid w:val="003F6860"/>
    <w:rsid w:val="00402F43"/>
    <w:rsid w:val="004176A9"/>
    <w:rsid w:val="004738EF"/>
    <w:rsid w:val="004C5F52"/>
    <w:rsid w:val="004C7E05"/>
    <w:rsid w:val="005047E5"/>
    <w:rsid w:val="005B1B13"/>
    <w:rsid w:val="005D49CA"/>
    <w:rsid w:val="0061635E"/>
    <w:rsid w:val="0064772A"/>
    <w:rsid w:val="006F7F1C"/>
    <w:rsid w:val="007466F4"/>
    <w:rsid w:val="00793691"/>
    <w:rsid w:val="007C1BBF"/>
    <w:rsid w:val="00810BD7"/>
    <w:rsid w:val="00851431"/>
    <w:rsid w:val="008539E9"/>
    <w:rsid w:val="0086291E"/>
    <w:rsid w:val="00862F58"/>
    <w:rsid w:val="00875340"/>
    <w:rsid w:val="008D1DF8"/>
    <w:rsid w:val="0095529B"/>
    <w:rsid w:val="0099387C"/>
    <w:rsid w:val="009958F9"/>
    <w:rsid w:val="009B51DC"/>
    <w:rsid w:val="00A1439F"/>
    <w:rsid w:val="00A36FCD"/>
    <w:rsid w:val="00A635D5"/>
    <w:rsid w:val="00A82D03"/>
    <w:rsid w:val="00A964AD"/>
    <w:rsid w:val="00AA7D57"/>
    <w:rsid w:val="00B14F15"/>
    <w:rsid w:val="00B80EE9"/>
    <w:rsid w:val="00BA1C0A"/>
    <w:rsid w:val="00BA5462"/>
    <w:rsid w:val="00BB23D5"/>
    <w:rsid w:val="00C255E9"/>
    <w:rsid w:val="00C75516"/>
    <w:rsid w:val="00C764ED"/>
    <w:rsid w:val="00C8183F"/>
    <w:rsid w:val="00C83E97"/>
    <w:rsid w:val="00CA3B2E"/>
    <w:rsid w:val="00D31701"/>
    <w:rsid w:val="00D5657B"/>
    <w:rsid w:val="00D87E03"/>
    <w:rsid w:val="00D936C1"/>
    <w:rsid w:val="00DA680E"/>
    <w:rsid w:val="00DD662B"/>
    <w:rsid w:val="00DE04BD"/>
    <w:rsid w:val="00DE3852"/>
    <w:rsid w:val="00E33B3B"/>
    <w:rsid w:val="00E63027"/>
    <w:rsid w:val="00E6525B"/>
    <w:rsid w:val="00E66B1E"/>
    <w:rsid w:val="00E725E9"/>
    <w:rsid w:val="00E97CB2"/>
    <w:rsid w:val="00ED6E70"/>
    <w:rsid w:val="00ED75B1"/>
    <w:rsid w:val="00EF10F2"/>
    <w:rsid w:val="00F32235"/>
    <w:rsid w:val="00F41ACF"/>
    <w:rsid w:val="00F5689F"/>
    <w:rsid w:val="00F7064C"/>
    <w:rsid w:val="00F93605"/>
    <w:rsid w:val="00FA3B1B"/>
    <w:rsid w:val="00FA6B46"/>
    <w:rsid w:val="00FC49E3"/>
    <w:rsid w:val="00FC78D4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58998"/>
  <w15:docId w15:val="{759CCCF8-254F-41BD-B34A-3E62DE97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DF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jayalaxmikumbhar.netlify.ap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urag0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fficial.anurag3146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.LENOVO-IDEAPAD-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2F09D947B744A5ACCA711272DA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B0DB9-3008-45DE-94B8-031F4C07C656}"/>
      </w:docPartPr>
      <w:docPartBody>
        <w:p w:rsidR="003947F3" w:rsidRDefault="001021E4" w:rsidP="001021E4">
          <w:pPr>
            <w:pStyle w:val="622F09D947B744A5ACCA711272DA0EAD"/>
          </w:pPr>
          <w:r>
            <w:t>Education</w:t>
          </w:r>
        </w:p>
      </w:docPartBody>
    </w:docPart>
    <w:docPart>
      <w:docPartPr>
        <w:name w:val="A41B3806247943DFBD20C06D0F680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7BBC-2DC1-4426-A426-90FAB1A3688A}"/>
      </w:docPartPr>
      <w:docPartBody>
        <w:p w:rsidR="003947F3" w:rsidRDefault="001021E4" w:rsidP="001021E4">
          <w:pPr>
            <w:pStyle w:val="A41B3806247943DFBD20C06D0F6806ED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D8"/>
    <w:rsid w:val="00077F06"/>
    <w:rsid w:val="000E20DE"/>
    <w:rsid w:val="001021E4"/>
    <w:rsid w:val="00131A4B"/>
    <w:rsid w:val="0016168E"/>
    <w:rsid w:val="001D286C"/>
    <w:rsid w:val="003947F3"/>
    <w:rsid w:val="004C5F52"/>
    <w:rsid w:val="004E6E9A"/>
    <w:rsid w:val="0064772A"/>
    <w:rsid w:val="00685BFF"/>
    <w:rsid w:val="00756FD3"/>
    <w:rsid w:val="00896049"/>
    <w:rsid w:val="00A048D8"/>
    <w:rsid w:val="00A964AD"/>
    <w:rsid w:val="00AA7D57"/>
    <w:rsid w:val="00B14F15"/>
    <w:rsid w:val="00C63853"/>
    <w:rsid w:val="00DE04BD"/>
    <w:rsid w:val="00E50FC5"/>
    <w:rsid w:val="00F32235"/>
    <w:rsid w:val="00FB1810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2F09D947B744A5ACCA711272DA0EAD">
    <w:name w:val="622F09D947B744A5ACCA711272DA0EAD"/>
    <w:rsid w:val="001021E4"/>
  </w:style>
  <w:style w:type="paragraph" w:customStyle="1" w:styleId="A41B3806247943DFBD20C06D0F6806ED">
    <w:name w:val="A41B3806247943DFBD20C06D0F6806ED"/>
    <w:rsid w:val="00102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A4BEB-AB21-44D1-8D3F-D7127A48E9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138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</dc:creator>
  <cp:keywords/>
  <dc:description/>
  <cp:lastModifiedBy>Anurag Lashkare</cp:lastModifiedBy>
  <cp:revision>13</cp:revision>
  <cp:lastPrinted>2024-12-21T17:59:00Z</cp:lastPrinted>
  <dcterms:created xsi:type="dcterms:W3CDTF">2024-09-22T14:23:00Z</dcterms:created>
  <dcterms:modified xsi:type="dcterms:W3CDTF">2024-12-21T17:59:00Z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